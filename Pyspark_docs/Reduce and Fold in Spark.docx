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9B3" w:rsidRPr="000119B3" w:rsidRDefault="000119B3" w:rsidP="00CB1FDE">
      <w:pPr>
        <w:shd w:val="clear" w:color="auto" w:fill="FDFDFD"/>
        <w:spacing w:after="120" w:line="360" w:lineRule="auto"/>
        <w:outlineLvl w:val="0"/>
        <w:rPr>
          <w:rFonts w:ascii="Segoe UI" w:eastAsia="Times New Roman" w:hAnsi="Segoe UI" w:cs="Segoe UI"/>
          <w:color w:val="111111"/>
          <w:spacing w:val="-15"/>
          <w:kern w:val="36"/>
          <w:sz w:val="26"/>
          <w:szCs w:val="26"/>
          <w:lang w:val="en-IN" w:eastAsia="en-IN"/>
        </w:rPr>
      </w:pPr>
      <w:bookmarkStart w:id="0" w:name="_GoBack"/>
      <w:r w:rsidRPr="000119B3">
        <w:rPr>
          <w:rFonts w:ascii="Segoe UI" w:eastAsia="Times New Roman" w:hAnsi="Segoe UI" w:cs="Segoe UI"/>
          <w:color w:val="111111"/>
          <w:spacing w:val="-15"/>
          <w:kern w:val="36"/>
          <w:sz w:val="26"/>
          <w:szCs w:val="26"/>
          <w:highlight w:val="yellow"/>
          <w:lang w:val="en-IN" w:eastAsia="en-IN"/>
        </w:rPr>
        <w:t>Reduce and Fold in Spark</w:t>
      </w:r>
    </w:p>
    <w:bookmarkEnd w:id="0"/>
    <w:p w:rsidR="000119B3" w:rsidRPr="000119B3" w:rsidRDefault="000119B3" w:rsidP="00CB1FDE">
      <w:pPr>
        <w:spacing w:after="120" w:line="360" w:lineRule="auto"/>
        <w:rPr>
          <w:rFonts w:ascii="Segoe UI" w:hAnsi="Segoe UI" w:cs="Segoe UI"/>
          <w:sz w:val="26"/>
          <w:szCs w:val="26"/>
        </w:rPr>
      </w:pPr>
      <w:r w:rsidRPr="000119B3">
        <w:rPr>
          <w:rFonts w:ascii="Segoe UI" w:hAnsi="Segoe UI" w:cs="Segoe UI"/>
          <w:sz w:val="26"/>
          <w:szCs w:val="26"/>
        </w:rPr>
        <w:t xml:space="preserve">We have two commonly used RDD functions reduce and fold in Spark, and this article mainly talks about their </w:t>
      </w:r>
      <w:r w:rsidR="00CB1FDE" w:rsidRPr="000119B3">
        <w:rPr>
          <w:rFonts w:ascii="Segoe UI" w:hAnsi="Segoe UI" w:cs="Segoe UI"/>
          <w:sz w:val="26"/>
          <w:szCs w:val="26"/>
        </w:rPr>
        <w:t>similarity</w:t>
      </w:r>
      <w:r w:rsidRPr="000119B3">
        <w:rPr>
          <w:rFonts w:ascii="Segoe UI" w:hAnsi="Segoe UI" w:cs="Segoe UI"/>
          <w:sz w:val="26"/>
          <w:szCs w:val="26"/>
        </w:rPr>
        <w:t xml:space="preserve"> and </w:t>
      </w:r>
      <w:r>
        <w:rPr>
          <w:rFonts w:ascii="Segoe UI" w:hAnsi="Segoe UI" w:cs="Segoe UI"/>
          <w:sz w:val="26"/>
          <w:szCs w:val="26"/>
        </w:rPr>
        <w:t xml:space="preserve"> </w:t>
      </w:r>
      <w:r w:rsidRPr="000119B3">
        <w:rPr>
          <w:rFonts w:ascii="Segoe UI" w:hAnsi="Segoe UI" w:cs="Segoe UI"/>
          <w:sz w:val="26"/>
          <w:szCs w:val="26"/>
        </w:rPr>
        <w:t>difference, and under what scenarios should they be used.</w:t>
      </w:r>
    </w:p>
    <w:p w:rsidR="000119B3" w:rsidRPr="000119B3" w:rsidRDefault="000119B3" w:rsidP="00CB1FDE">
      <w:pPr>
        <w:spacing w:after="120" w:line="360" w:lineRule="auto"/>
        <w:rPr>
          <w:rFonts w:ascii="Segoe UI" w:hAnsi="Segoe UI" w:cs="Segoe UI"/>
          <w:sz w:val="26"/>
          <w:szCs w:val="26"/>
        </w:rPr>
      </w:pPr>
      <w:r w:rsidRPr="000119B3">
        <w:rPr>
          <w:rFonts w:ascii="Segoe UI" w:hAnsi="Segoe UI" w:cs="Segoe UI"/>
          <w:sz w:val="26"/>
          <w:szCs w:val="26"/>
        </w:rPr>
        <w:t xml:space="preserve">Looking at the signatures of two methods, we find that both reduce and fold accept a function, but fold in addition take </w:t>
      </w:r>
      <w:r>
        <w:rPr>
          <w:rFonts w:ascii="Segoe UI" w:hAnsi="Segoe UI" w:cs="Segoe UI"/>
          <w:sz w:val="26"/>
          <w:szCs w:val="26"/>
        </w:rPr>
        <w:t xml:space="preserve"> </w:t>
      </w:r>
      <w:r w:rsidRPr="000119B3">
        <w:rPr>
          <w:rFonts w:ascii="Segoe UI" w:hAnsi="Segoe UI" w:cs="Segoe UI"/>
          <w:sz w:val="26"/>
          <w:szCs w:val="26"/>
        </w:rPr>
        <w:t>a zeroValue to be used for the initiali call of each partition.</w:t>
      </w:r>
    </w:p>
    <w:p w:rsidR="000119B3" w:rsidRPr="000119B3" w:rsidRDefault="000119B3" w:rsidP="00CB1FDE">
      <w:pPr>
        <w:spacing w:after="120" w:line="360" w:lineRule="auto"/>
        <w:rPr>
          <w:rFonts w:ascii="Segoe UI" w:hAnsi="Segoe UI" w:cs="Segoe UI"/>
          <w:sz w:val="26"/>
          <w:szCs w:val="26"/>
        </w:rPr>
      </w:pPr>
      <w:r w:rsidRPr="00CB1FDE">
        <w:rPr>
          <w:rFonts w:ascii="Segoe UI" w:hAnsi="Segoe UI" w:cs="Segoe UI"/>
          <w:sz w:val="26"/>
          <w:szCs w:val="26"/>
          <w:highlight w:val="yellow"/>
        </w:rPr>
        <w:t>def reduce(self, op):</w:t>
      </w:r>
    </w:p>
    <w:p w:rsidR="000119B3" w:rsidRPr="000119B3" w:rsidRDefault="000119B3" w:rsidP="00CB1FDE">
      <w:pPr>
        <w:spacing w:after="120" w:line="360" w:lineRule="auto"/>
        <w:rPr>
          <w:rFonts w:ascii="Segoe UI" w:hAnsi="Segoe UI" w:cs="Segoe UI"/>
          <w:sz w:val="26"/>
          <w:szCs w:val="26"/>
        </w:rPr>
      </w:pPr>
      <w:r w:rsidRPr="000119B3">
        <w:rPr>
          <w:rFonts w:ascii="Segoe UI" w:hAnsi="Segoe UI" w:cs="Segoe UI"/>
          <w:sz w:val="26"/>
          <w:szCs w:val="26"/>
        </w:rPr>
        <w:t xml:space="preserve">    ...</w:t>
      </w:r>
    </w:p>
    <w:p w:rsidR="000119B3" w:rsidRPr="000119B3" w:rsidRDefault="00CB1FDE" w:rsidP="00CB1FDE">
      <w:pPr>
        <w:spacing w:after="120" w:line="360" w:lineRule="auto"/>
        <w:rPr>
          <w:rFonts w:ascii="Segoe UI" w:hAnsi="Segoe UI" w:cs="Segoe UI"/>
          <w:sz w:val="26"/>
          <w:szCs w:val="26"/>
        </w:rPr>
      </w:pPr>
      <w:r w:rsidRPr="00CB1FDE">
        <w:rPr>
          <w:rFonts w:ascii="Segoe UI" w:hAnsi="Segoe UI" w:cs="Segoe UI"/>
          <w:sz w:val="26"/>
          <w:szCs w:val="26"/>
          <w:highlight w:val="yellow"/>
        </w:rPr>
        <w:t>d</w:t>
      </w:r>
      <w:r w:rsidR="000119B3" w:rsidRPr="00CB1FDE">
        <w:rPr>
          <w:rFonts w:ascii="Segoe UI" w:hAnsi="Segoe UI" w:cs="Segoe UI"/>
          <w:sz w:val="26"/>
          <w:szCs w:val="26"/>
          <w:highlight w:val="yellow"/>
        </w:rPr>
        <w:t>ef fold(self, zeroValue, op):</w:t>
      </w:r>
    </w:p>
    <w:p w:rsidR="000119B3" w:rsidRPr="000119B3" w:rsidRDefault="000119B3" w:rsidP="00CB1FDE">
      <w:pPr>
        <w:spacing w:after="120" w:line="360" w:lineRule="auto"/>
        <w:rPr>
          <w:rFonts w:ascii="Segoe UI" w:hAnsi="Segoe UI" w:cs="Segoe UI"/>
          <w:sz w:val="26"/>
          <w:szCs w:val="26"/>
        </w:rPr>
      </w:pPr>
      <w:r w:rsidRPr="000119B3">
        <w:rPr>
          <w:rFonts w:ascii="Segoe UI" w:hAnsi="Segoe UI" w:cs="Segoe UI"/>
          <w:sz w:val="26"/>
          <w:szCs w:val="26"/>
        </w:rPr>
        <w:t>Similarity:</w:t>
      </w:r>
    </w:p>
    <w:p w:rsidR="000119B3" w:rsidRPr="000119B3" w:rsidRDefault="000119B3" w:rsidP="00CB1FDE">
      <w:pPr>
        <w:spacing w:after="120" w:line="360" w:lineRule="auto"/>
        <w:rPr>
          <w:rFonts w:ascii="Segoe UI" w:hAnsi="Segoe UI" w:cs="Segoe UI"/>
          <w:sz w:val="26"/>
          <w:szCs w:val="26"/>
        </w:rPr>
      </w:pPr>
      <w:r w:rsidRPr="000119B3">
        <w:rPr>
          <w:rFonts w:ascii="Segoe UI" w:hAnsi="Segoe UI" w:cs="Segoe UI"/>
          <w:sz w:val="26"/>
          <w:szCs w:val="26"/>
        </w:rPr>
        <w:t>Most of the time, we do not really get bothered by the difference between the two.</w:t>
      </w:r>
    </w:p>
    <w:p w:rsidR="000119B3" w:rsidRPr="000119B3" w:rsidRDefault="000119B3" w:rsidP="00CB1FDE">
      <w:pPr>
        <w:spacing w:after="120"/>
        <w:rPr>
          <w:rFonts w:ascii="Segoe UI" w:hAnsi="Segoe UI" w:cs="Segoe UI"/>
          <w:sz w:val="26"/>
          <w:szCs w:val="26"/>
        </w:rPr>
      </w:pPr>
      <w:r w:rsidRPr="000119B3">
        <w:rPr>
          <w:rFonts w:ascii="Segoe UI" w:hAnsi="Segoe UI" w:cs="Segoe UI"/>
          <w:sz w:val="26"/>
          <w:szCs w:val="26"/>
        </w:rPr>
        <w:t>rdd = sc.parallelize([2, 3, 4])</w:t>
      </w:r>
    </w:p>
    <w:p w:rsidR="000119B3" w:rsidRPr="000119B3" w:rsidRDefault="000119B3" w:rsidP="00CB1FDE">
      <w:pPr>
        <w:spacing w:after="120"/>
        <w:rPr>
          <w:rFonts w:ascii="Segoe UI" w:hAnsi="Segoe UI" w:cs="Segoe UI"/>
          <w:sz w:val="26"/>
          <w:szCs w:val="26"/>
        </w:rPr>
      </w:pPr>
      <w:r w:rsidRPr="000119B3">
        <w:rPr>
          <w:rFonts w:ascii="Segoe UI" w:hAnsi="Segoe UI" w:cs="Segoe UI"/>
          <w:sz w:val="26"/>
          <w:szCs w:val="26"/>
        </w:rPr>
        <w:t># reduction by addition</w:t>
      </w:r>
    </w:p>
    <w:p w:rsidR="000119B3" w:rsidRPr="00CB1FDE" w:rsidRDefault="000119B3" w:rsidP="00CB1FDE">
      <w:pPr>
        <w:spacing w:after="120"/>
        <w:rPr>
          <w:rFonts w:ascii="Segoe UI" w:hAnsi="Segoe UI" w:cs="Segoe UI"/>
          <w:sz w:val="26"/>
          <w:szCs w:val="26"/>
          <w:highlight w:val="yellow"/>
        </w:rPr>
      </w:pPr>
      <w:r w:rsidRPr="00CB1FDE">
        <w:rPr>
          <w:rFonts w:ascii="Segoe UI" w:hAnsi="Segoe UI" w:cs="Segoe UI"/>
          <w:sz w:val="26"/>
          <w:szCs w:val="26"/>
          <w:highlight w:val="yellow"/>
        </w:rPr>
        <w:t>rdd.reduce(lambda x, y: x+y)</w:t>
      </w:r>
    </w:p>
    <w:p w:rsidR="000119B3" w:rsidRPr="000119B3" w:rsidRDefault="000119B3" w:rsidP="00CB1FDE">
      <w:pPr>
        <w:spacing w:after="120"/>
        <w:rPr>
          <w:rFonts w:ascii="Segoe UI" w:hAnsi="Segoe UI" w:cs="Segoe UI"/>
          <w:sz w:val="26"/>
          <w:szCs w:val="26"/>
        </w:rPr>
      </w:pPr>
      <w:r w:rsidRPr="00CB1FDE">
        <w:rPr>
          <w:rFonts w:ascii="Segoe UI" w:hAnsi="Segoe UI" w:cs="Segoe UI"/>
          <w:sz w:val="26"/>
          <w:szCs w:val="26"/>
          <w:highlight w:val="yellow"/>
        </w:rPr>
        <w:t># 9</w:t>
      </w:r>
    </w:p>
    <w:p w:rsidR="000119B3" w:rsidRPr="00CB1FDE" w:rsidRDefault="000119B3" w:rsidP="00CB1FDE">
      <w:pPr>
        <w:spacing w:after="120"/>
        <w:rPr>
          <w:rFonts w:ascii="Segoe UI" w:hAnsi="Segoe UI" w:cs="Segoe UI"/>
          <w:sz w:val="26"/>
          <w:szCs w:val="26"/>
          <w:highlight w:val="yellow"/>
        </w:rPr>
      </w:pPr>
      <w:r w:rsidRPr="00CB1FDE">
        <w:rPr>
          <w:rFonts w:ascii="Segoe UI" w:hAnsi="Segoe UI" w:cs="Segoe UI"/>
          <w:sz w:val="26"/>
          <w:szCs w:val="26"/>
          <w:highlight w:val="yellow"/>
        </w:rPr>
        <w:t>rdd.fold(0, lambda x, y: x+y)</w:t>
      </w:r>
    </w:p>
    <w:p w:rsidR="000119B3" w:rsidRPr="000119B3" w:rsidRDefault="000119B3" w:rsidP="00CB1FDE">
      <w:pPr>
        <w:spacing w:after="120"/>
        <w:rPr>
          <w:rFonts w:ascii="Segoe UI" w:hAnsi="Segoe UI" w:cs="Segoe UI"/>
          <w:sz w:val="26"/>
          <w:szCs w:val="26"/>
        </w:rPr>
      </w:pPr>
      <w:r w:rsidRPr="00CB1FDE">
        <w:rPr>
          <w:rFonts w:ascii="Segoe UI" w:hAnsi="Segoe UI" w:cs="Segoe UI"/>
          <w:sz w:val="26"/>
          <w:szCs w:val="26"/>
          <w:highlight w:val="yellow"/>
        </w:rPr>
        <w:t># 9</w:t>
      </w:r>
    </w:p>
    <w:p w:rsidR="000119B3" w:rsidRPr="00CB1FDE" w:rsidRDefault="000119B3" w:rsidP="00CB1FDE">
      <w:pPr>
        <w:spacing w:after="120"/>
        <w:rPr>
          <w:rFonts w:ascii="Segoe UI" w:hAnsi="Segoe UI" w:cs="Segoe UI"/>
          <w:sz w:val="26"/>
          <w:szCs w:val="26"/>
          <w:highlight w:val="yellow"/>
        </w:rPr>
      </w:pPr>
      <w:r w:rsidRPr="00CB1FDE">
        <w:rPr>
          <w:rFonts w:ascii="Segoe UI" w:hAnsi="Segoe UI" w:cs="Segoe UI"/>
          <w:sz w:val="26"/>
          <w:szCs w:val="26"/>
          <w:highlight w:val="yellow"/>
        </w:rPr>
        <w:t># reduction by multiplication</w:t>
      </w:r>
    </w:p>
    <w:p w:rsidR="000119B3" w:rsidRPr="00CB1FDE" w:rsidRDefault="000119B3" w:rsidP="00CB1FDE">
      <w:pPr>
        <w:spacing w:after="120"/>
        <w:rPr>
          <w:rFonts w:ascii="Segoe UI" w:hAnsi="Segoe UI" w:cs="Segoe UI"/>
          <w:sz w:val="26"/>
          <w:szCs w:val="26"/>
          <w:highlight w:val="yellow"/>
        </w:rPr>
      </w:pPr>
      <w:r w:rsidRPr="00CB1FDE">
        <w:rPr>
          <w:rFonts w:ascii="Segoe UI" w:hAnsi="Segoe UI" w:cs="Segoe UI"/>
          <w:sz w:val="26"/>
          <w:szCs w:val="26"/>
          <w:highlight w:val="yellow"/>
        </w:rPr>
        <w:t>rdd.reduce(lambda x, y: x*y)</w:t>
      </w:r>
    </w:p>
    <w:p w:rsidR="000119B3" w:rsidRPr="00CB1FDE" w:rsidRDefault="000119B3" w:rsidP="00CB1FDE">
      <w:pPr>
        <w:spacing w:after="120"/>
        <w:rPr>
          <w:rFonts w:ascii="Segoe UI" w:hAnsi="Segoe UI" w:cs="Segoe UI"/>
          <w:sz w:val="26"/>
          <w:szCs w:val="26"/>
          <w:highlight w:val="yellow"/>
        </w:rPr>
      </w:pPr>
      <w:r w:rsidRPr="00CB1FDE">
        <w:rPr>
          <w:rFonts w:ascii="Segoe UI" w:hAnsi="Segoe UI" w:cs="Segoe UI"/>
          <w:sz w:val="26"/>
          <w:szCs w:val="26"/>
          <w:highlight w:val="yellow"/>
        </w:rPr>
        <w:t># 24</w:t>
      </w:r>
    </w:p>
    <w:p w:rsidR="000119B3" w:rsidRPr="00CB1FDE" w:rsidRDefault="000119B3" w:rsidP="00CB1FDE">
      <w:pPr>
        <w:spacing w:after="120"/>
        <w:rPr>
          <w:rFonts w:ascii="Segoe UI" w:hAnsi="Segoe UI" w:cs="Segoe UI"/>
          <w:sz w:val="26"/>
          <w:szCs w:val="26"/>
          <w:highlight w:val="yellow"/>
        </w:rPr>
      </w:pPr>
      <w:r w:rsidRPr="00CB1FDE">
        <w:rPr>
          <w:rFonts w:ascii="Segoe UI" w:hAnsi="Segoe UI" w:cs="Segoe UI"/>
          <w:sz w:val="26"/>
          <w:szCs w:val="26"/>
          <w:highlight w:val="yellow"/>
        </w:rPr>
        <w:t>rdd.fold(1, lambda x, y: x*y)</w:t>
      </w:r>
    </w:p>
    <w:p w:rsidR="00A9204E" w:rsidRDefault="000119B3" w:rsidP="00CB1FDE">
      <w:pPr>
        <w:spacing w:after="120"/>
        <w:rPr>
          <w:rFonts w:ascii="Segoe UI" w:hAnsi="Segoe UI" w:cs="Segoe UI"/>
          <w:sz w:val="26"/>
          <w:szCs w:val="26"/>
          <w:highlight w:val="yellow"/>
        </w:rPr>
      </w:pPr>
      <w:r w:rsidRPr="00CB1FDE">
        <w:rPr>
          <w:rFonts w:ascii="Segoe UI" w:hAnsi="Segoe UI" w:cs="Segoe UI"/>
          <w:sz w:val="26"/>
          <w:szCs w:val="26"/>
          <w:highlight w:val="yellow"/>
        </w:rPr>
        <w:t># 24</w:t>
      </w:r>
    </w:p>
    <w:p w:rsidR="00666F4D" w:rsidRPr="00666F4D" w:rsidRDefault="00666F4D" w:rsidP="00666F4D">
      <w:pPr>
        <w:spacing w:after="120" w:line="360" w:lineRule="auto"/>
        <w:rPr>
          <w:rFonts w:ascii="Segoe UI" w:hAnsi="Segoe UI" w:cs="Segoe UI"/>
          <w:sz w:val="26"/>
          <w:szCs w:val="26"/>
        </w:rPr>
      </w:pPr>
      <w:r w:rsidRPr="00666F4D">
        <w:rPr>
          <w:rFonts w:ascii="Segoe UI" w:hAnsi="Segoe UI" w:cs="Segoe UI"/>
          <w:sz w:val="26"/>
          <w:szCs w:val="26"/>
        </w:rPr>
        <w:lastRenderedPageBreak/>
        <w:t>The extra parameter required in reduce is zeroValue. However, zeroValue has different values in different scenarios. In general, it is an identify element for your operation. That is, for addition, any number can be added by 0 and remains the same; for multiplication, any number can be multiplied by 1 and remains the same.</w:t>
      </w:r>
    </w:p>
    <w:p w:rsidR="00666F4D" w:rsidRPr="00666F4D" w:rsidRDefault="00666F4D" w:rsidP="00666F4D">
      <w:pPr>
        <w:spacing w:after="120" w:line="360" w:lineRule="auto"/>
        <w:rPr>
          <w:rFonts w:ascii="Segoe UI" w:hAnsi="Segoe UI" w:cs="Segoe UI"/>
          <w:sz w:val="26"/>
          <w:szCs w:val="26"/>
        </w:rPr>
      </w:pPr>
      <w:r w:rsidRPr="00666F4D">
        <w:rPr>
          <w:rFonts w:ascii="Segoe UI" w:hAnsi="Segoe UI" w:cs="Segoe UI"/>
          <w:sz w:val="26"/>
          <w:szCs w:val="26"/>
        </w:rPr>
        <w:t>As long as we are careful with the choice of zeroValue, reduce and fold can be used interchangeably.</w:t>
      </w:r>
    </w:p>
    <w:p w:rsidR="00666F4D" w:rsidRPr="00666F4D" w:rsidRDefault="00666F4D" w:rsidP="00666F4D">
      <w:pPr>
        <w:spacing w:after="120" w:line="360" w:lineRule="auto"/>
        <w:rPr>
          <w:rFonts w:ascii="Segoe UI" w:hAnsi="Segoe UI" w:cs="Segoe UI"/>
          <w:sz w:val="26"/>
          <w:szCs w:val="26"/>
        </w:rPr>
      </w:pPr>
      <w:r w:rsidRPr="00666F4D">
        <w:rPr>
          <w:rFonts w:ascii="Segoe UI" w:hAnsi="Segoe UI" w:cs="Segoe UI"/>
          <w:sz w:val="26"/>
          <w:szCs w:val="26"/>
        </w:rPr>
        <w:t>Hmm, what if we are not careful with zeroValue?</w:t>
      </w:r>
    </w:p>
    <w:p w:rsidR="00666F4D" w:rsidRPr="00666F4D" w:rsidRDefault="00666F4D" w:rsidP="00666F4D">
      <w:pPr>
        <w:spacing w:after="120" w:line="360" w:lineRule="auto"/>
        <w:rPr>
          <w:rFonts w:ascii="Segoe UI" w:hAnsi="Segoe UI" w:cs="Segoe UI"/>
          <w:sz w:val="26"/>
          <w:szCs w:val="26"/>
        </w:rPr>
      </w:pPr>
      <w:r w:rsidRPr="00666F4D">
        <w:rPr>
          <w:rFonts w:ascii="Segoe UI" w:hAnsi="Segoe UI" w:cs="Segoe UI"/>
          <w:sz w:val="26"/>
          <w:szCs w:val="26"/>
        </w:rPr>
        <w:t>Difference</w:t>
      </w:r>
    </w:p>
    <w:p w:rsidR="00666F4D" w:rsidRPr="00666F4D" w:rsidRDefault="00666F4D" w:rsidP="00666F4D">
      <w:pPr>
        <w:spacing w:after="120" w:line="360" w:lineRule="auto"/>
        <w:rPr>
          <w:rFonts w:ascii="Segoe UI" w:hAnsi="Segoe UI" w:cs="Segoe UI"/>
          <w:sz w:val="26"/>
          <w:szCs w:val="26"/>
        </w:rPr>
      </w:pPr>
      <w:r w:rsidRPr="00666F4D">
        <w:rPr>
          <w:rFonts w:ascii="Segoe UI" w:hAnsi="Segoe UI" w:cs="Segoe UI"/>
          <w:sz w:val="26"/>
          <w:szCs w:val="26"/>
        </w:rPr>
        <w:t>For addition zeroValue is 0. What if we make a mistake and choose 1 for addition? Let’s see an example.</w:t>
      </w:r>
    </w:p>
    <w:p w:rsidR="00666F4D" w:rsidRPr="00666F4D" w:rsidRDefault="00666F4D" w:rsidP="00666F4D">
      <w:pPr>
        <w:spacing w:after="120" w:line="360" w:lineRule="auto"/>
        <w:rPr>
          <w:rFonts w:ascii="Segoe UI" w:hAnsi="Segoe UI" w:cs="Segoe UI"/>
          <w:sz w:val="26"/>
          <w:szCs w:val="26"/>
        </w:rPr>
      </w:pPr>
      <w:r w:rsidRPr="00666F4D">
        <w:rPr>
          <w:rFonts w:ascii="Segoe UI" w:hAnsi="Segoe UI" w:cs="Segoe UI"/>
          <w:sz w:val="26"/>
          <w:szCs w:val="26"/>
        </w:rPr>
        <w:t>rdd = sc.parallelize([2, 3, 4])</w:t>
      </w:r>
    </w:p>
    <w:p w:rsidR="00666F4D" w:rsidRPr="00666F4D" w:rsidRDefault="00666F4D" w:rsidP="00666F4D">
      <w:pPr>
        <w:spacing w:after="120" w:line="360" w:lineRule="auto"/>
        <w:rPr>
          <w:rFonts w:ascii="Segoe UI" w:hAnsi="Segoe UI" w:cs="Segoe UI"/>
          <w:sz w:val="26"/>
          <w:szCs w:val="26"/>
        </w:rPr>
      </w:pPr>
      <w:r w:rsidRPr="00666F4D">
        <w:rPr>
          <w:rFonts w:ascii="Segoe UI" w:hAnsi="Segoe UI" w:cs="Segoe UI"/>
          <w:sz w:val="26"/>
          <w:szCs w:val="26"/>
        </w:rPr>
        <w:t># reduction by addition</w:t>
      </w:r>
    </w:p>
    <w:p w:rsidR="00666F4D" w:rsidRPr="00666F4D" w:rsidRDefault="00666F4D" w:rsidP="00666F4D">
      <w:pPr>
        <w:spacing w:after="120" w:line="360" w:lineRule="auto"/>
        <w:rPr>
          <w:rFonts w:ascii="Segoe UI" w:hAnsi="Segoe UI" w:cs="Segoe UI"/>
          <w:sz w:val="26"/>
          <w:szCs w:val="26"/>
        </w:rPr>
      </w:pPr>
      <w:r w:rsidRPr="00666F4D">
        <w:rPr>
          <w:rFonts w:ascii="Segoe UI" w:hAnsi="Segoe UI" w:cs="Segoe UI"/>
          <w:sz w:val="26"/>
          <w:szCs w:val="26"/>
        </w:rPr>
        <w:t>rdd.reduce(lambda x, y: x+y)</w:t>
      </w:r>
    </w:p>
    <w:p w:rsidR="00666F4D" w:rsidRPr="00666F4D" w:rsidRDefault="00666F4D" w:rsidP="00666F4D">
      <w:pPr>
        <w:spacing w:after="120" w:line="360" w:lineRule="auto"/>
        <w:rPr>
          <w:rFonts w:ascii="Segoe UI" w:hAnsi="Segoe UI" w:cs="Segoe UI"/>
          <w:sz w:val="26"/>
          <w:szCs w:val="26"/>
        </w:rPr>
      </w:pPr>
      <w:r w:rsidRPr="00666F4D">
        <w:rPr>
          <w:rFonts w:ascii="Segoe UI" w:hAnsi="Segoe UI" w:cs="Segoe UI"/>
          <w:sz w:val="26"/>
          <w:szCs w:val="26"/>
        </w:rPr>
        <w:t># 9</w:t>
      </w:r>
    </w:p>
    <w:p w:rsidR="00666F4D" w:rsidRPr="00666F4D" w:rsidRDefault="00666F4D" w:rsidP="00666F4D">
      <w:pPr>
        <w:spacing w:after="120" w:line="360" w:lineRule="auto"/>
        <w:rPr>
          <w:rFonts w:ascii="Segoe UI" w:hAnsi="Segoe UI" w:cs="Segoe UI"/>
          <w:sz w:val="26"/>
          <w:szCs w:val="26"/>
        </w:rPr>
      </w:pPr>
      <w:r w:rsidRPr="00666F4D">
        <w:rPr>
          <w:rFonts w:ascii="Segoe UI" w:hAnsi="Segoe UI" w:cs="Segoe UI"/>
          <w:sz w:val="26"/>
          <w:szCs w:val="26"/>
        </w:rPr>
        <w:t>rdd.fold(1, lambda x, y: x+y)</w:t>
      </w:r>
    </w:p>
    <w:p w:rsidR="00666F4D" w:rsidRPr="00666F4D" w:rsidRDefault="00666F4D" w:rsidP="00666F4D">
      <w:pPr>
        <w:spacing w:after="120" w:line="360" w:lineRule="auto"/>
        <w:rPr>
          <w:rFonts w:ascii="Segoe UI" w:hAnsi="Segoe UI" w:cs="Segoe UI"/>
          <w:sz w:val="26"/>
          <w:szCs w:val="26"/>
        </w:rPr>
      </w:pPr>
      <w:r w:rsidRPr="00666F4D">
        <w:rPr>
          <w:rFonts w:ascii="Segoe UI" w:hAnsi="Segoe UI" w:cs="Segoe UI"/>
          <w:sz w:val="26"/>
          <w:szCs w:val="26"/>
        </w:rPr>
        <w:t># 14</w:t>
      </w:r>
    </w:p>
    <w:p w:rsidR="00666F4D" w:rsidRPr="00666F4D" w:rsidRDefault="00666F4D" w:rsidP="00666F4D">
      <w:pPr>
        <w:spacing w:after="120" w:line="360" w:lineRule="auto"/>
        <w:rPr>
          <w:rFonts w:ascii="Segoe UI" w:hAnsi="Segoe UI" w:cs="Segoe UI"/>
          <w:sz w:val="26"/>
          <w:szCs w:val="26"/>
        </w:rPr>
      </w:pPr>
      <w:r w:rsidRPr="00666F4D">
        <w:rPr>
          <w:rFonts w:ascii="Segoe UI" w:hAnsi="Segoe UI" w:cs="Segoe UI"/>
          <w:sz w:val="26"/>
          <w:szCs w:val="26"/>
        </w:rPr>
        <w:t>Note that the results by reduce still remain the same while the results by fold is obviously wrong. But where does it get wrong? 2 + 3 + 4 = 9 from reduce, and how does 2 + 3 + 4 + ? = 14 from fold? Let’s first see how many partitions there are for the RDD.</w:t>
      </w:r>
    </w:p>
    <w:p w:rsidR="00666F4D" w:rsidRPr="00666F4D" w:rsidRDefault="00666F4D" w:rsidP="00666F4D">
      <w:pPr>
        <w:spacing w:after="120" w:line="360" w:lineRule="auto"/>
        <w:rPr>
          <w:rFonts w:ascii="Segoe UI" w:hAnsi="Segoe UI" w:cs="Segoe UI"/>
          <w:sz w:val="26"/>
          <w:szCs w:val="26"/>
        </w:rPr>
      </w:pPr>
    </w:p>
    <w:p w:rsidR="00666F4D" w:rsidRPr="00666F4D" w:rsidRDefault="00666F4D" w:rsidP="00666F4D">
      <w:pPr>
        <w:spacing w:after="120" w:line="360" w:lineRule="auto"/>
        <w:rPr>
          <w:rFonts w:ascii="Segoe UI" w:hAnsi="Segoe UI" w:cs="Segoe UI"/>
          <w:sz w:val="26"/>
          <w:szCs w:val="26"/>
        </w:rPr>
      </w:pPr>
      <w:r w:rsidRPr="00666F4D">
        <w:rPr>
          <w:rFonts w:ascii="Segoe UI" w:hAnsi="Segoe UI" w:cs="Segoe UI"/>
          <w:sz w:val="26"/>
          <w:szCs w:val="26"/>
        </w:rPr>
        <w:lastRenderedPageBreak/>
        <w:t>rdd = sc.parallelize([2, 3, 4])</w:t>
      </w:r>
    </w:p>
    <w:p w:rsidR="00666F4D" w:rsidRPr="00666F4D" w:rsidRDefault="00666F4D" w:rsidP="00666F4D">
      <w:pPr>
        <w:spacing w:after="120" w:line="360" w:lineRule="auto"/>
        <w:rPr>
          <w:rFonts w:ascii="Segoe UI" w:hAnsi="Segoe UI" w:cs="Segoe UI"/>
          <w:sz w:val="26"/>
          <w:szCs w:val="26"/>
        </w:rPr>
      </w:pPr>
      <w:proofErr w:type="spellStart"/>
      <w:r w:rsidRPr="00666F4D">
        <w:rPr>
          <w:rFonts w:ascii="Segoe UI" w:hAnsi="Segoe UI" w:cs="Segoe UI"/>
          <w:sz w:val="26"/>
          <w:szCs w:val="26"/>
        </w:rPr>
        <w:t>rdd.getNumPartitions</w:t>
      </w:r>
      <w:proofErr w:type="spellEnd"/>
      <w:r w:rsidRPr="00666F4D">
        <w:rPr>
          <w:rFonts w:ascii="Segoe UI" w:hAnsi="Segoe UI" w:cs="Segoe UI"/>
          <w:sz w:val="26"/>
          <w:szCs w:val="26"/>
        </w:rPr>
        <w:t>()</w:t>
      </w:r>
    </w:p>
    <w:p w:rsidR="00666F4D" w:rsidRPr="00666F4D" w:rsidRDefault="00666F4D" w:rsidP="00666F4D">
      <w:pPr>
        <w:spacing w:after="120" w:line="360" w:lineRule="auto"/>
        <w:rPr>
          <w:rFonts w:ascii="Segoe UI" w:hAnsi="Segoe UI" w:cs="Segoe UI"/>
          <w:sz w:val="26"/>
          <w:szCs w:val="26"/>
        </w:rPr>
      </w:pPr>
      <w:r w:rsidRPr="00666F4D">
        <w:rPr>
          <w:rFonts w:ascii="Segoe UI" w:hAnsi="Segoe UI" w:cs="Segoe UI"/>
          <w:sz w:val="26"/>
          <w:szCs w:val="26"/>
        </w:rPr>
        <w:t># 4</w:t>
      </w:r>
    </w:p>
    <w:p w:rsidR="00666F4D" w:rsidRPr="00666F4D" w:rsidRDefault="00666F4D" w:rsidP="00666F4D">
      <w:pPr>
        <w:spacing w:after="120" w:line="360" w:lineRule="auto"/>
        <w:rPr>
          <w:rFonts w:ascii="Segoe UI" w:hAnsi="Segoe UI" w:cs="Segoe UI"/>
          <w:sz w:val="26"/>
          <w:szCs w:val="26"/>
        </w:rPr>
      </w:pPr>
      <w:proofErr w:type="spellStart"/>
      <w:r w:rsidRPr="00666F4D">
        <w:rPr>
          <w:rFonts w:ascii="Segoe UI" w:hAnsi="Segoe UI" w:cs="Segoe UI"/>
          <w:sz w:val="26"/>
          <w:szCs w:val="26"/>
        </w:rPr>
        <w:t>rdd.glom</w:t>
      </w:r>
      <w:proofErr w:type="spellEnd"/>
      <w:r w:rsidRPr="00666F4D">
        <w:rPr>
          <w:rFonts w:ascii="Segoe UI" w:hAnsi="Segoe UI" w:cs="Segoe UI"/>
          <w:sz w:val="26"/>
          <w:szCs w:val="26"/>
        </w:rPr>
        <w:t>().collect()</w:t>
      </w:r>
    </w:p>
    <w:p w:rsidR="00666F4D" w:rsidRPr="00666F4D" w:rsidRDefault="00666F4D" w:rsidP="00666F4D">
      <w:pPr>
        <w:spacing w:after="120" w:line="360" w:lineRule="auto"/>
        <w:rPr>
          <w:rFonts w:ascii="Segoe UI" w:hAnsi="Segoe UI" w:cs="Segoe UI"/>
          <w:sz w:val="26"/>
          <w:szCs w:val="26"/>
        </w:rPr>
      </w:pPr>
      <w:r w:rsidRPr="00666F4D">
        <w:rPr>
          <w:rFonts w:ascii="Segoe UI" w:hAnsi="Segoe UI" w:cs="Segoe UI"/>
          <w:sz w:val="26"/>
          <w:szCs w:val="26"/>
        </w:rPr>
        <w:t># [[], [2], [3], [4]]</w:t>
      </w:r>
    </w:p>
    <w:p w:rsidR="00666F4D" w:rsidRPr="00666F4D" w:rsidRDefault="00666F4D" w:rsidP="00666F4D">
      <w:pPr>
        <w:spacing w:after="120" w:line="360" w:lineRule="auto"/>
        <w:rPr>
          <w:rFonts w:ascii="Segoe UI" w:hAnsi="Segoe UI" w:cs="Segoe UI"/>
          <w:sz w:val="26"/>
          <w:szCs w:val="26"/>
        </w:rPr>
      </w:pPr>
      <w:r w:rsidRPr="00666F4D">
        <w:rPr>
          <w:rFonts w:ascii="Segoe UI" w:hAnsi="Segoe UI" w:cs="Segoe UI"/>
          <w:sz w:val="26"/>
          <w:szCs w:val="26"/>
        </w:rPr>
        <w:t>Now that we know there are 4 partitions in the RDD, let’s slip in some print statements to the operation that we pass to RDD function, to get a glimpse of what happens at each step.</w:t>
      </w:r>
    </w:p>
    <w:p w:rsidR="00666F4D" w:rsidRPr="00666F4D" w:rsidRDefault="00666F4D" w:rsidP="00666F4D">
      <w:pPr>
        <w:spacing w:after="120" w:line="360" w:lineRule="auto"/>
        <w:rPr>
          <w:rFonts w:ascii="Segoe UI" w:hAnsi="Segoe UI" w:cs="Segoe UI"/>
          <w:sz w:val="26"/>
          <w:szCs w:val="26"/>
        </w:rPr>
      </w:pPr>
      <w:r w:rsidRPr="00666F4D">
        <w:rPr>
          <w:rFonts w:ascii="Segoe UI" w:hAnsi="Segoe UI" w:cs="Segoe UI"/>
          <w:sz w:val="26"/>
          <w:szCs w:val="26"/>
        </w:rPr>
        <w:t>rdd = sc.parallelize([2, 3, 4])</w:t>
      </w:r>
    </w:p>
    <w:p w:rsidR="00666F4D" w:rsidRPr="00666F4D" w:rsidRDefault="00666F4D" w:rsidP="00666F4D">
      <w:pPr>
        <w:spacing w:after="120" w:line="360" w:lineRule="auto"/>
        <w:rPr>
          <w:rFonts w:ascii="Segoe UI" w:hAnsi="Segoe UI" w:cs="Segoe UI"/>
          <w:sz w:val="26"/>
          <w:szCs w:val="26"/>
        </w:rPr>
      </w:pPr>
      <w:r w:rsidRPr="00666F4D">
        <w:rPr>
          <w:rFonts w:ascii="Segoe UI" w:hAnsi="Segoe UI" w:cs="Segoe UI"/>
          <w:sz w:val="26"/>
          <w:szCs w:val="26"/>
        </w:rPr>
        <w:t>def add(x, y):</w:t>
      </w:r>
    </w:p>
    <w:p w:rsidR="00666F4D" w:rsidRPr="00666F4D" w:rsidRDefault="00666F4D" w:rsidP="00666F4D">
      <w:pPr>
        <w:spacing w:after="120" w:line="360" w:lineRule="auto"/>
        <w:rPr>
          <w:rFonts w:ascii="Segoe UI" w:hAnsi="Segoe UI" w:cs="Segoe UI"/>
          <w:sz w:val="26"/>
          <w:szCs w:val="26"/>
        </w:rPr>
      </w:pPr>
      <w:r w:rsidRPr="00666F4D">
        <w:rPr>
          <w:rFonts w:ascii="Segoe UI" w:hAnsi="Segoe UI" w:cs="Segoe UI"/>
          <w:sz w:val="26"/>
          <w:szCs w:val="26"/>
        </w:rPr>
        <w:t xml:space="preserve">    print '{}+{}={}'.format(x, y, x+y)</w:t>
      </w:r>
    </w:p>
    <w:p w:rsidR="00666F4D" w:rsidRPr="00666F4D" w:rsidRDefault="00666F4D" w:rsidP="00666F4D">
      <w:pPr>
        <w:spacing w:after="120" w:line="360" w:lineRule="auto"/>
        <w:rPr>
          <w:rFonts w:ascii="Segoe UI" w:hAnsi="Segoe UI" w:cs="Segoe UI"/>
          <w:sz w:val="26"/>
          <w:szCs w:val="26"/>
        </w:rPr>
      </w:pPr>
      <w:r w:rsidRPr="00666F4D">
        <w:rPr>
          <w:rFonts w:ascii="Segoe UI" w:hAnsi="Segoe UI" w:cs="Segoe UI"/>
          <w:sz w:val="26"/>
          <w:szCs w:val="26"/>
        </w:rPr>
        <w:t xml:space="preserve">    return x+y</w:t>
      </w:r>
    </w:p>
    <w:p w:rsidR="00666F4D" w:rsidRPr="00666F4D" w:rsidRDefault="00666F4D" w:rsidP="00666F4D">
      <w:pPr>
        <w:spacing w:after="120" w:line="360" w:lineRule="auto"/>
        <w:rPr>
          <w:rFonts w:ascii="Segoe UI" w:hAnsi="Segoe UI" w:cs="Segoe UI"/>
          <w:sz w:val="26"/>
          <w:szCs w:val="26"/>
        </w:rPr>
      </w:pPr>
      <w:r w:rsidRPr="00666F4D">
        <w:rPr>
          <w:rFonts w:ascii="Segoe UI" w:hAnsi="Segoe UI" w:cs="Segoe UI"/>
          <w:sz w:val="26"/>
          <w:szCs w:val="26"/>
        </w:rPr>
        <w:t>rdd.reduce(add)</w:t>
      </w:r>
    </w:p>
    <w:p w:rsidR="00666F4D" w:rsidRPr="00666F4D" w:rsidRDefault="00666F4D" w:rsidP="00666F4D">
      <w:pPr>
        <w:spacing w:after="120" w:line="360" w:lineRule="auto"/>
        <w:rPr>
          <w:rFonts w:ascii="Segoe UI" w:hAnsi="Segoe UI" w:cs="Segoe UI"/>
          <w:sz w:val="26"/>
          <w:szCs w:val="26"/>
        </w:rPr>
      </w:pPr>
      <w:r w:rsidRPr="00666F4D">
        <w:rPr>
          <w:rFonts w:ascii="Segoe UI" w:hAnsi="Segoe UI" w:cs="Segoe UI"/>
          <w:sz w:val="26"/>
          <w:szCs w:val="26"/>
        </w:rPr>
        <w:t># 2+3=5</w:t>
      </w:r>
    </w:p>
    <w:p w:rsidR="00666F4D" w:rsidRPr="00666F4D" w:rsidRDefault="00666F4D" w:rsidP="00666F4D">
      <w:pPr>
        <w:spacing w:after="120" w:line="360" w:lineRule="auto"/>
        <w:rPr>
          <w:rFonts w:ascii="Segoe UI" w:hAnsi="Segoe UI" w:cs="Segoe UI"/>
          <w:sz w:val="26"/>
          <w:szCs w:val="26"/>
        </w:rPr>
      </w:pPr>
      <w:r w:rsidRPr="00666F4D">
        <w:rPr>
          <w:rFonts w:ascii="Segoe UI" w:hAnsi="Segoe UI" w:cs="Segoe UI"/>
          <w:sz w:val="26"/>
          <w:szCs w:val="26"/>
        </w:rPr>
        <w:t># 5+4=9</w:t>
      </w:r>
    </w:p>
    <w:p w:rsidR="00666F4D" w:rsidRPr="00666F4D" w:rsidRDefault="00666F4D" w:rsidP="00666F4D">
      <w:pPr>
        <w:spacing w:after="120" w:line="360" w:lineRule="auto"/>
        <w:rPr>
          <w:rFonts w:ascii="Segoe UI" w:hAnsi="Segoe UI" w:cs="Segoe UI"/>
          <w:sz w:val="26"/>
          <w:szCs w:val="26"/>
        </w:rPr>
      </w:pPr>
      <w:r w:rsidRPr="00666F4D">
        <w:rPr>
          <w:rFonts w:ascii="Segoe UI" w:hAnsi="Segoe UI" w:cs="Segoe UI"/>
          <w:sz w:val="26"/>
          <w:szCs w:val="26"/>
        </w:rPr>
        <w:t># 9</w:t>
      </w:r>
    </w:p>
    <w:p w:rsidR="00666F4D" w:rsidRPr="00666F4D" w:rsidRDefault="00666F4D" w:rsidP="00666F4D">
      <w:pPr>
        <w:spacing w:after="120" w:line="360" w:lineRule="auto"/>
        <w:rPr>
          <w:rFonts w:ascii="Segoe UI" w:hAnsi="Segoe UI" w:cs="Segoe UI"/>
          <w:sz w:val="26"/>
          <w:szCs w:val="26"/>
        </w:rPr>
      </w:pPr>
      <w:r w:rsidRPr="00666F4D">
        <w:rPr>
          <w:rFonts w:ascii="Segoe UI" w:hAnsi="Segoe UI" w:cs="Segoe UI"/>
          <w:sz w:val="26"/>
          <w:szCs w:val="26"/>
        </w:rPr>
        <w:t>rdd.fold(1, add)</w:t>
      </w:r>
    </w:p>
    <w:p w:rsidR="00666F4D" w:rsidRPr="00666F4D" w:rsidRDefault="00666F4D" w:rsidP="00666F4D">
      <w:pPr>
        <w:spacing w:after="120" w:line="360" w:lineRule="auto"/>
        <w:rPr>
          <w:rFonts w:ascii="Segoe UI" w:hAnsi="Segoe UI" w:cs="Segoe UI"/>
          <w:sz w:val="26"/>
          <w:szCs w:val="26"/>
        </w:rPr>
      </w:pPr>
      <w:r w:rsidRPr="00666F4D">
        <w:rPr>
          <w:rFonts w:ascii="Segoe UI" w:hAnsi="Segoe UI" w:cs="Segoe UI"/>
          <w:sz w:val="26"/>
          <w:szCs w:val="26"/>
        </w:rPr>
        <w:t># 1+3=4</w:t>
      </w:r>
    </w:p>
    <w:p w:rsidR="00666F4D" w:rsidRPr="00666F4D" w:rsidRDefault="00666F4D" w:rsidP="00666F4D">
      <w:pPr>
        <w:spacing w:after="120" w:line="360" w:lineRule="auto"/>
        <w:rPr>
          <w:rFonts w:ascii="Segoe UI" w:hAnsi="Segoe UI" w:cs="Segoe UI"/>
          <w:sz w:val="26"/>
          <w:szCs w:val="26"/>
        </w:rPr>
      </w:pPr>
      <w:r w:rsidRPr="00666F4D">
        <w:rPr>
          <w:rFonts w:ascii="Segoe UI" w:hAnsi="Segoe UI" w:cs="Segoe UI"/>
          <w:sz w:val="26"/>
          <w:szCs w:val="26"/>
        </w:rPr>
        <w:t># 1+2=3</w:t>
      </w:r>
    </w:p>
    <w:p w:rsidR="00666F4D" w:rsidRPr="00666F4D" w:rsidRDefault="00666F4D" w:rsidP="00666F4D">
      <w:pPr>
        <w:spacing w:after="120" w:line="360" w:lineRule="auto"/>
        <w:rPr>
          <w:rFonts w:ascii="Segoe UI" w:hAnsi="Segoe UI" w:cs="Segoe UI"/>
          <w:sz w:val="26"/>
          <w:szCs w:val="26"/>
        </w:rPr>
      </w:pPr>
      <w:r w:rsidRPr="00666F4D">
        <w:rPr>
          <w:rFonts w:ascii="Segoe UI" w:hAnsi="Segoe UI" w:cs="Segoe UI"/>
          <w:sz w:val="26"/>
          <w:szCs w:val="26"/>
        </w:rPr>
        <w:t># 1+4=5</w:t>
      </w:r>
    </w:p>
    <w:p w:rsidR="00666F4D" w:rsidRPr="00666F4D" w:rsidRDefault="00666F4D" w:rsidP="00666F4D">
      <w:pPr>
        <w:spacing w:after="120" w:line="360" w:lineRule="auto"/>
        <w:rPr>
          <w:rFonts w:ascii="Segoe UI" w:hAnsi="Segoe UI" w:cs="Segoe UI"/>
          <w:sz w:val="26"/>
          <w:szCs w:val="26"/>
        </w:rPr>
      </w:pPr>
      <w:r w:rsidRPr="00666F4D">
        <w:rPr>
          <w:rFonts w:ascii="Segoe UI" w:hAnsi="Segoe UI" w:cs="Segoe UI"/>
          <w:sz w:val="26"/>
          <w:szCs w:val="26"/>
        </w:rPr>
        <w:t># 1+1=2</w:t>
      </w:r>
    </w:p>
    <w:p w:rsidR="00666F4D" w:rsidRPr="00666F4D" w:rsidRDefault="00666F4D" w:rsidP="00666F4D">
      <w:pPr>
        <w:spacing w:after="120" w:line="360" w:lineRule="auto"/>
        <w:rPr>
          <w:rFonts w:ascii="Segoe UI" w:hAnsi="Segoe UI" w:cs="Segoe UI"/>
          <w:sz w:val="26"/>
          <w:szCs w:val="26"/>
        </w:rPr>
      </w:pPr>
      <w:r w:rsidRPr="00666F4D">
        <w:rPr>
          <w:rFonts w:ascii="Segoe UI" w:hAnsi="Segoe UI" w:cs="Segoe UI"/>
          <w:sz w:val="26"/>
          <w:szCs w:val="26"/>
        </w:rPr>
        <w:lastRenderedPageBreak/>
        <w:t># 2+3=5</w:t>
      </w:r>
    </w:p>
    <w:p w:rsidR="00666F4D" w:rsidRPr="00666F4D" w:rsidRDefault="00666F4D" w:rsidP="00666F4D">
      <w:pPr>
        <w:spacing w:after="120" w:line="360" w:lineRule="auto"/>
        <w:rPr>
          <w:rFonts w:ascii="Segoe UI" w:hAnsi="Segoe UI" w:cs="Segoe UI"/>
          <w:sz w:val="26"/>
          <w:szCs w:val="26"/>
        </w:rPr>
      </w:pPr>
      <w:r w:rsidRPr="00666F4D">
        <w:rPr>
          <w:rFonts w:ascii="Segoe UI" w:hAnsi="Segoe UI" w:cs="Segoe UI"/>
          <w:sz w:val="26"/>
          <w:szCs w:val="26"/>
        </w:rPr>
        <w:t># 5+4=9</w:t>
      </w:r>
    </w:p>
    <w:p w:rsidR="00666F4D" w:rsidRPr="00666F4D" w:rsidRDefault="00666F4D" w:rsidP="00666F4D">
      <w:pPr>
        <w:spacing w:after="120" w:line="360" w:lineRule="auto"/>
        <w:rPr>
          <w:rFonts w:ascii="Segoe UI" w:hAnsi="Segoe UI" w:cs="Segoe UI"/>
          <w:sz w:val="26"/>
          <w:szCs w:val="26"/>
        </w:rPr>
      </w:pPr>
      <w:r w:rsidRPr="00666F4D">
        <w:rPr>
          <w:rFonts w:ascii="Segoe UI" w:hAnsi="Segoe UI" w:cs="Segoe UI"/>
          <w:sz w:val="26"/>
          <w:szCs w:val="26"/>
        </w:rPr>
        <w:t># 9+5=14</w:t>
      </w:r>
    </w:p>
    <w:p w:rsidR="00666F4D" w:rsidRPr="00666F4D" w:rsidRDefault="00666F4D" w:rsidP="00666F4D">
      <w:pPr>
        <w:spacing w:after="120" w:line="360" w:lineRule="auto"/>
        <w:rPr>
          <w:rFonts w:ascii="Segoe UI" w:hAnsi="Segoe UI" w:cs="Segoe UI"/>
          <w:sz w:val="26"/>
          <w:szCs w:val="26"/>
        </w:rPr>
      </w:pPr>
      <w:r w:rsidRPr="00666F4D">
        <w:rPr>
          <w:rFonts w:ascii="Segoe UI" w:hAnsi="Segoe UI" w:cs="Segoe UI"/>
          <w:sz w:val="26"/>
          <w:szCs w:val="26"/>
        </w:rPr>
        <w:t># 14</w:t>
      </w:r>
    </w:p>
    <w:p w:rsidR="00666F4D" w:rsidRPr="00666F4D" w:rsidRDefault="00666F4D" w:rsidP="00666F4D">
      <w:pPr>
        <w:spacing w:after="120" w:line="360" w:lineRule="auto"/>
        <w:rPr>
          <w:rFonts w:ascii="Segoe UI" w:hAnsi="Segoe UI" w:cs="Segoe UI"/>
          <w:sz w:val="26"/>
          <w:szCs w:val="26"/>
        </w:rPr>
      </w:pPr>
      <w:r w:rsidRPr="00666F4D">
        <w:rPr>
          <w:rFonts w:ascii="Segoe UI" w:hAnsi="Segoe UI" w:cs="Segoe UI"/>
          <w:sz w:val="26"/>
          <w:szCs w:val="26"/>
        </w:rPr>
        <w:t xml:space="preserve">They may </w:t>
      </w:r>
      <w:proofErr w:type="spellStart"/>
      <w:r w:rsidRPr="00666F4D">
        <w:rPr>
          <w:rFonts w:ascii="Segoe UI" w:hAnsi="Segoe UI" w:cs="Segoe UI"/>
          <w:sz w:val="26"/>
          <w:szCs w:val="26"/>
        </w:rPr>
        <w:t>seen</w:t>
      </w:r>
      <w:proofErr w:type="spellEnd"/>
      <w:r w:rsidRPr="00666F4D">
        <w:rPr>
          <w:rFonts w:ascii="Segoe UI" w:hAnsi="Segoe UI" w:cs="Segoe UI"/>
          <w:sz w:val="26"/>
          <w:szCs w:val="26"/>
        </w:rPr>
        <w:t xml:space="preserve"> a bit messy at the first sight. Let’s illustrate with two flowcharts.</w:t>
      </w:r>
    </w:p>
    <w:p w:rsidR="00CB1FDE" w:rsidRDefault="00666F4D" w:rsidP="00666F4D">
      <w:pPr>
        <w:spacing w:after="120" w:line="360" w:lineRule="auto"/>
        <w:rPr>
          <w:rFonts w:ascii="Segoe UI" w:hAnsi="Segoe UI" w:cs="Segoe UI"/>
          <w:sz w:val="26"/>
          <w:szCs w:val="26"/>
        </w:rPr>
      </w:pPr>
      <w:r w:rsidRPr="00666F4D">
        <w:rPr>
          <w:rFonts w:ascii="Segoe UI" w:hAnsi="Segoe UI" w:cs="Segoe UI"/>
          <w:sz w:val="26"/>
          <w:szCs w:val="26"/>
        </w:rPr>
        <w:t>Reduce</w:t>
      </w:r>
    </w:p>
    <w:p w:rsidR="00CB1FDE" w:rsidRDefault="00CB1FDE" w:rsidP="00CB1FDE">
      <w:pPr>
        <w:spacing w:after="120"/>
        <w:rPr>
          <w:rFonts w:ascii="Segoe UI" w:hAnsi="Segoe UI" w:cs="Segoe UI"/>
          <w:sz w:val="26"/>
          <w:szCs w:val="26"/>
        </w:rPr>
      </w:pPr>
    </w:p>
    <w:p w:rsidR="00CB1FDE" w:rsidRDefault="00CB1FDE" w:rsidP="00CB1FDE">
      <w:pPr>
        <w:spacing w:after="120"/>
        <w:rPr>
          <w:rFonts w:ascii="Segoe UI" w:hAnsi="Segoe UI" w:cs="Segoe UI"/>
          <w:sz w:val="26"/>
          <w:szCs w:val="26"/>
        </w:rPr>
      </w:pPr>
    </w:p>
    <w:p w:rsidR="00CB1FDE" w:rsidRDefault="00666F4D" w:rsidP="00CB1FDE">
      <w:pPr>
        <w:spacing w:after="120"/>
        <w:rPr>
          <w:rFonts w:ascii="Segoe UI" w:hAnsi="Segoe UI" w:cs="Segoe UI"/>
          <w:sz w:val="26"/>
          <w:szCs w:val="26"/>
        </w:rPr>
      </w:pPr>
      <w:r>
        <w:rPr>
          <w:noProof/>
        </w:rPr>
        <w:drawing>
          <wp:inline distT="0" distB="0" distL="0" distR="0" wp14:anchorId="45211C2C" wp14:editId="224298BB">
            <wp:extent cx="5294362" cy="2453640"/>
            <wp:effectExtent l="0" t="0" r="1905" b="3810"/>
            <wp:docPr id="1" name="Picture 1" descr="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u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9627" cy="2460714"/>
                    </a:xfrm>
                    <a:prstGeom prst="rect">
                      <a:avLst/>
                    </a:prstGeom>
                    <a:noFill/>
                    <a:ln>
                      <a:noFill/>
                    </a:ln>
                  </pic:spPr>
                </pic:pic>
              </a:graphicData>
            </a:graphic>
          </wp:inline>
        </w:drawing>
      </w:r>
    </w:p>
    <w:p w:rsidR="00CB1FDE" w:rsidRDefault="00CB1FDE" w:rsidP="00CB1FDE">
      <w:pPr>
        <w:spacing w:after="120"/>
        <w:rPr>
          <w:rFonts w:ascii="Segoe UI" w:hAnsi="Segoe UI" w:cs="Segoe UI"/>
          <w:sz w:val="26"/>
          <w:szCs w:val="26"/>
        </w:rPr>
      </w:pPr>
    </w:p>
    <w:p w:rsidR="00CB1FDE" w:rsidRDefault="00CB1FDE" w:rsidP="00CB1FDE">
      <w:pPr>
        <w:spacing w:after="120"/>
        <w:rPr>
          <w:rFonts w:ascii="Segoe UI" w:hAnsi="Segoe UI" w:cs="Segoe UI"/>
          <w:sz w:val="26"/>
          <w:szCs w:val="26"/>
        </w:rPr>
      </w:pPr>
    </w:p>
    <w:p w:rsidR="00CB1FDE" w:rsidRDefault="00CB1FDE" w:rsidP="00CB1FDE">
      <w:pPr>
        <w:spacing w:after="120"/>
        <w:rPr>
          <w:rFonts w:ascii="Segoe UI" w:hAnsi="Segoe UI" w:cs="Segoe UI"/>
          <w:sz w:val="26"/>
          <w:szCs w:val="26"/>
        </w:rPr>
      </w:pPr>
    </w:p>
    <w:p w:rsidR="00CB1FDE" w:rsidRDefault="00CB1FDE" w:rsidP="00CB1FDE">
      <w:pPr>
        <w:spacing w:after="120"/>
        <w:rPr>
          <w:rFonts w:ascii="Segoe UI" w:hAnsi="Segoe UI" w:cs="Segoe UI"/>
          <w:sz w:val="26"/>
          <w:szCs w:val="26"/>
        </w:rPr>
      </w:pPr>
    </w:p>
    <w:p w:rsidR="00CB1FDE" w:rsidRDefault="00CB1FDE" w:rsidP="00CB1FDE">
      <w:pPr>
        <w:spacing w:after="120"/>
        <w:rPr>
          <w:rFonts w:ascii="Segoe UI" w:hAnsi="Segoe UI" w:cs="Segoe UI"/>
          <w:sz w:val="26"/>
          <w:szCs w:val="26"/>
        </w:rPr>
      </w:pPr>
    </w:p>
    <w:p w:rsidR="00CB1FDE" w:rsidRDefault="00CB1FDE" w:rsidP="00CB1FDE">
      <w:pPr>
        <w:spacing w:after="120"/>
        <w:rPr>
          <w:rFonts w:ascii="Segoe UI" w:hAnsi="Segoe UI" w:cs="Segoe UI"/>
          <w:sz w:val="26"/>
          <w:szCs w:val="26"/>
        </w:rPr>
      </w:pPr>
    </w:p>
    <w:p w:rsidR="00CB1FDE" w:rsidRDefault="00CB1FDE" w:rsidP="00CB1FDE">
      <w:pPr>
        <w:spacing w:after="120"/>
        <w:rPr>
          <w:rFonts w:ascii="Segoe UI" w:hAnsi="Segoe UI" w:cs="Segoe UI"/>
          <w:sz w:val="26"/>
          <w:szCs w:val="26"/>
        </w:rPr>
      </w:pPr>
    </w:p>
    <w:p w:rsidR="00CB1FDE" w:rsidRDefault="00CB1FDE" w:rsidP="00CB1FDE">
      <w:pPr>
        <w:spacing w:after="120"/>
        <w:rPr>
          <w:rFonts w:ascii="Segoe UI" w:hAnsi="Segoe UI" w:cs="Segoe UI"/>
          <w:sz w:val="26"/>
          <w:szCs w:val="26"/>
        </w:rPr>
      </w:pPr>
    </w:p>
    <w:p w:rsidR="00CB1FDE" w:rsidRDefault="00CB1FDE" w:rsidP="00CB1FDE">
      <w:pPr>
        <w:spacing w:after="120"/>
        <w:rPr>
          <w:rFonts w:ascii="Segoe UI" w:hAnsi="Segoe UI" w:cs="Segoe UI"/>
          <w:sz w:val="26"/>
          <w:szCs w:val="26"/>
        </w:rPr>
      </w:pPr>
    </w:p>
    <w:p w:rsidR="00CB1FDE" w:rsidRDefault="00CB1FDE" w:rsidP="00CB1FDE">
      <w:pPr>
        <w:spacing w:after="120"/>
        <w:rPr>
          <w:rFonts w:ascii="Segoe UI" w:hAnsi="Segoe UI" w:cs="Segoe UI"/>
          <w:sz w:val="26"/>
          <w:szCs w:val="26"/>
        </w:rPr>
      </w:pPr>
    </w:p>
    <w:p w:rsidR="00CB1FDE" w:rsidRDefault="00CB1FDE" w:rsidP="00CB1FDE">
      <w:pPr>
        <w:spacing w:after="120"/>
        <w:rPr>
          <w:rFonts w:ascii="Segoe UI" w:hAnsi="Segoe UI" w:cs="Segoe UI"/>
          <w:sz w:val="26"/>
          <w:szCs w:val="26"/>
        </w:rPr>
      </w:pPr>
    </w:p>
    <w:p w:rsidR="00CB1FDE" w:rsidRDefault="00CB1FDE" w:rsidP="00CB1FDE">
      <w:pPr>
        <w:spacing w:after="120"/>
        <w:rPr>
          <w:rFonts w:ascii="Segoe UI" w:hAnsi="Segoe UI" w:cs="Segoe UI"/>
          <w:sz w:val="26"/>
          <w:szCs w:val="26"/>
        </w:rPr>
      </w:pPr>
      <w:r>
        <w:rPr>
          <w:noProof/>
        </w:rPr>
        <w:drawing>
          <wp:inline distT="0" distB="0" distL="0" distR="0">
            <wp:extent cx="5943600" cy="5058888"/>
            <wp:effectExtent l="0" t="0" r="0" b="8890"/>
            <wp:docPr id="2" name="Picture 2" descr="f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l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58888"/>
                    </a:xfrm>
                    <a:prstGeom prst="rect">
                      <a:avLst/>
                    </a:prstGeom>
                    <a:noFill/>
                    <a:ln>
                      <a:noFill/>
                    </a:ln>
                  </pic:spPr>
                </pic:pic>
              </a:graphicData>
            </a:graphic>
          </wp:inline>
        </w:drawing>
      </w:r>
    </w:p>
    <w:p w:rsidR="00666F4D" w:rsidRDefault="00666F4D" w:rsidP="00CB1FDE">
      <w:pPr>
        <w:spacing w:after="120"/>
        <w:rPr>
          <w:rFonts w:ascii="Segoe UI" w:hAnsi="Segoe UI" w:cs="Segoe UI"/>
          <w:sz w:val="26"/>
          <w:szCs w:val="26"/>
        </w:rPr>
      </w:pPr>
    </w:p>
    <w:p w:rsidR="00666F4D" w:rsidRDefault="00666F4D" w:rsidP="00CB1FDE">
      <w:pPr>
        <w:spacing w:after="120"/>
        <w:rPr>
          <w:rFonts w:ascii="Segoe UI" w:hAnsi="Segoe UI" w:cs="Segoe UI"/>
          <w:sz w:val="26"/>
          <w:szCs w:val="26"/>
        </w:rPr>
      </w:pPr>
    </w:p>
    <w:p w:rsidR="00666F4D" w:rsidRDefault="00666F4D" w:rsidP="00CB1FDE">
      <w:pPr>
        <w:spacing w:after="120"/>
        <w:rPr>
          <w:rFonts w:ascii="Segoe UI" w:hAnsi="Segoe UI" w:cs="Segoe UI"/>
          <w:sz w:val="26"/>
          <w:szCs w:val="26"/>
        </w:rPr>
      </w:pPr>
    </w:p>
    <w:p w:rsidR="00666F4D" w:rsidRDefault="00666F4D" w:rsidP="00CB1FDE">
      <w:pPr>
        <w:spacing w:after="120"/>
        <w:rPr>
          <w:rFonts w:ascii="Segoe UI" w:hAnsi="Segoe UI" w:cs="Segoe UI"/>
          <w:sz w:val="26"/>
          <w:szCs w:val="26"/>
        </w:rPr>
      </w:pPr>
    </w:p>
    <w:p w:rsidR="00666F4D" w:rsidRDefault="00666F4D" w:rsidP="00CB1FDE">
      <w:pPr>
        <w:spacing w:after="120"/>
        <w:rPr>
          <w:rFonts w:ascii="Segoe UI" w:hAnsi="Segoe UI" w:cs="Segoe UI"/>
          <w:sz w:val="26"/>
          <w:szCs w:val="26"/>
        </w:rPr>
      </w:pPr>
    </w:p>
    <w:p w:rsidR="00666F4D" w:rsidRDefault="00666F4D" w:rsidP="00CB1FDE">
      <w:pPr>
        <w:spacing w:after="120"/>
        <w:rPr>
          <w:rFonts w:ascii="Segoe UI" w:hAnsi="Segoe UI" w:cs="Segoe UI"/>
          <w:sz w:val="26"/>
          <w:szCs w:val="26"/>
        </w:rPr>
      </w:pPr>
    </w:p>
    <w:p w:rsidR="00666F4D" w:rsidRDefault="00666F4D" w:rsidP="00CB1FDE">
      <w:pPr>
        <w:spacing w:after="120"/>
        <w:rPr>
          <w:rFonts w:ascii="Segoe UI" w:hAnsi="Segoe UI" w:cs="Segoe UI"/>
          <w:sz w:val="26"/>
          <w:szCs w:val="26"/>
        </w:rPr>
      </w:pPr>
    </w:p>
    <w:p w:rsidR="00666F4D" w:rsidRDefault="00666F4D" w:rsidP="00CB1FDE">
      <w:pPr>
        <w:spacing w:after="120"/>
        <w:rPr>
          <w:rFonts w:ascii="Segoe UI" w:hAnsi="Segoe UI" w:cs="Segoe UI"/>
          <w:sz w:val="26"/>
          <w:szCs w:val="26"/>
        </w:rPr>
      </w:pPr>
    </w:p>
    <w:p w:rsidR="00666F4D" w:rsidRPr="00666F4D" w:rsidRDefault="00666F4D" w:rsidP="00666F4D">
      <w:pPr>
        <w:spacing w:after="120"/>
        <w:rPr>
          <w:rFonts w:ascii="Segoe UI" w:hAnsi="Segoe UI" w:cs="Segoe UI"/>
          <w:sz w:val="26"/>
          <w:szCs w:val="26"/>
        </w:rPr>
      </w:pPr>
      <w:r w:rsidRPr="00E74966">
        <w:rPr>
          <w:rFonts w:ascii="Segoe UI" w:hAnsi="Segoe UI" w:cs="Segoe UI"/>
          <w:sz w:val="26"/>
          <w:szCs w:val="26"/>
          <w:highlight w:val="yellow"/>
        </w:rPr>
        <w:lastRenderedPageBreak/>
        <w:t>Empty RDD</w:t>
      </w:r>
    </w:p>
    <w:p w:rsidR="00666F4D" w:rsidRPr="00666F4D" w:rsidRDefault="00666F4D" w:rsidP="00E74966">
      <w:pPr>
        <w:spacing w:after="120" w:line="360" w:lineRule="auto"/>
        <w:rPr>
          <w:rFonts w:ascii="Segoe UI" w:hAnsi="Segoe UI" w:cs="Segoe UI"/>
          <w:sz w:val="26"/>
          <w:szCs w:val="26"/>
        </w:rPr>
      </w:pPr>
      <w:r w:rsidRPr="00666F4D">
        <w:rPr>
          <w:rFonts w:ascii="Segoe UI" w:hAnsi="Segoe UI" w:cs="Segoe UI"/>
          <w:sz w:val="26"/>
          <w:szCs w:val="26"/>
        </w:rPr>
        <w:t>If you run reduce on an empty RDD, you will come across the following error</w:t>
      </w:r>
    </w:p>
    <w:p w:rsidR="00666F4D" w:rsidRPr="00666F4D" w:rsidRDefault="00666F4D" w:rsidP="00E74966">
      <w:pPr>
        <w:spacing w:after="120" w:line="360" w:lineRule="auto"/>
        <w:rPr>
          <w:rFonts w:ascii="Segoe UI" w:hAnsi="Segoe UI" w:cs="Segoe UI"/>
          <w:sz w:val="26"/>
          <w:szCs w:val="26"/>
        </w:rPr>
      </w:pPr>
      <w:r w:rsidRPr="00666F4D">
        <w:rPr>
          <w:rFonts w:ascii="Segoe UI" w:hAnsi="Segoe UI" w:cs="Segoe UI"/>
          <w:sz w:val="26"/>
          <w:szCs w:val="26"/>
        </w:rPr>
        <w:t>rdd = sc.parallelize([])</w:t>
      </w:r>
    </w:p>
    <w:p w:rsidR="00666F4D" w:rsidRPr="00666F4D" w:rsidRDefault="00666F4D" w:rsidP="00E74966">
      <w:pPr>
        <w:spacing w:after="120" w:line="360" w:lineRule="auto"/>
        <w:rPr>
          <w:rFonts w:ascii="Segoe UI" w:hAnsi="Segoe UI" w:cs="Segoe UI"/>
          <w:sz w:val="26"/>
          <w:szCs w:val="26"/>
        </w:rPr>
      </w:pPr>
      <w:r w:rsidRPr="00666F4D">
        <w:rPr>
          <w:rFonts w:ascii="Segoe UI" w:hAnsi="Segoe UI" w:cs="Segoe UI"/>
          <w:sz w:val="26"/>
          <w:szCs w:val="26"/>
        </w:rPr>
        <w:t>rdd.reduce(lambda x, y: x+y)</w:t>
      </w:r>
    </w:p>
    <w:p w:rsidR="00666F4D" w:rsidRPr="00666F4D" w:rsidRDefault="00666F4D" w:rsidP="00E74966">
      <w:pPr>
        <w:spacing w:after="120" w:line="360" w:lineRule="auto"/>
        <w:rPr>
          <w:rFonts w:ascii="Segoe UI" w:hAnsi="Segoe UI" w:cs="Segoe UI"/>
          <w:sz w:val="26"/>
          <w:szCs w:val="26"/>
        </w:rPr>
      </w:pPr>
      <w:r w:rsidRPr="00666F4D">
        <w:rPr>
          <w:rFonts w:ascii="Segoe UI" w:hAnsi="Segoe UI" w:cs="Segoe UI"/>
          <w:sz w:val="26"/>
          <w:szCs w:val="26"/>
        </w:rPr>
        <w:t># Traceback (most recent call last):</w:t>
      </w:r>
    </w:p>
    <w:p w:rsidR="00666F4D" w:rsidRPr="00666F4D" w:rsidRDefault="00666F4D" w:rsidP="00E74966">
      <w:pPr>
        <w:spacing w:after="120" w:line="360" w:lineRule="auto"/>
        <w:rPr>
          <w:rFonts w:ascii="Segoe UI" w:hAnsi="Segoe UI" w:cs="Segoe UI"/>
          <w:sz w:val="26"/>
          <w:szCs w:val="26"/>
        </w:rPr>
      </w:pPr>
      <w:r w:rsidRPr="00666F4D">
        <w:rPr>
          <w:rFonts w:ascii="Segoe UI" w:hAnsi="Segoe UI" w:cs="Segoe UI"/>
          <w:sz w:val="26"/>
          <w:szCs w:val="26"/>
        </w:rPr>
        <w:t>#   File "&lt;stdin&gt;", line 1, in &lt;module&gt;</w:t>
      </w:r>
    </w:p>
    <w:p w:rsidR="00666F4D" w:rsidRPr="00666F4D" w:rsidRDefault="00666F4D" w:rsidP="00E74966">
      <w:pPr>
        <w:spacing w:after="120" w:line="360" w:lineRule="auto"/>
        <w:rPr>
          <w:rFonts w:ascii="Segoe UI" w:hAnsi="Segoe UI" w:cs="Segoe UI"/>
          <w:sz w:val="26"/>
          <w:szCs w:val="26"/>
        </w:rPr>
      </w:pPr>
      <w:r w:rsidRPr="00666F4D">
        <w:rPr>
          <w:rFonts w:ascii="Segoe UI" w:hAnsi="Segoe UI" w:cs="Segoe UI"/>
          <w:sz w:val="26"/>
          <w:szCs w:val="26"/>
        </w:rPr>
        <w:t>#   File "/Users/</w:t>
      </w:r>
      <w:proofErr w:type="spellStart"/>
      <w:r w:rsidRPr="00666F4D">
        <w:rPr>
          <w:rFonts w:ascii="Segoe UI" w:hAnsi="Segoe UI" w:cs="Segoe UI"/>
          <w:sz w:val="26"/>
          <w:szCs w:val="26"/>
        </w:rPr>
        <w:t>yuanxu</w:t>
      </w:r>
      <w:proofErr w:type="spellEnd"/>
      <w:r w:rsidRPr="00666F4D">
        <w:rPr>
          <w:rFonts w:ascii="Segoe UI" w:hAnsi="Segoe UI" w:cs="Segoe UI"/>
          <w:sz w:val="26"/>
          <w:szCs w:val="26"/>
        </w:rPr>
        <w:t>/spark-2.2.0-bin-hadoop2.7/python/</w:t>
      </w:r>
      <w:proofErr w:type="spellStart"/>
      <w:r w:rsidRPr="00666F4D">
        <w:rPr>
          <w:rFonts w:ascii="Segoe UI" w:hAnsi="Segoe UI" w:cs="Segoe UI"/>
          <w:sz w:val="26"/>
          <w:szCs w:val="26"/>
        </w:rPr>
        <w:t>pyspark</w:t>
      </w:r>
      <w:proofErr w:type="spellEnd"/>
      <w:r w:rsidRPr="00666F4D">
        <w:rPr>
          <w:rFonts w:ascii="Segoe UI" w:hAnsi="Segoe UI" w:cs="Segoe UI"/>
          <w:sz w:val="26"/>
          <w:szCs w:val="26"/>
        </w:rPr>
        <w:t>/rdd.py", line 838, in reduce</w:t>
      </w:r>
    </w:p>
    <w:p w:rsidR="00666F4D" w:rsidRPr="00666F4D" w:rsidRDefault="00666F4D" w:rsidP="00E74966">
      <w:pPr>
        <w:spacing w:after="120" w:line="360" w:lineRule="auto"/>
        <w:rPr>
          <w:rFonts w:ascii="Segoe UI" w:hAnsi="Segoe UI" w:cs="Segoe UI"/>
          <w:sz w:val="26"/>
          <w:szCs w:val="26"/>
        </w:rPr>
      </w:pPr>
      <w:r w:rsidRPr="00666F4D">
        <w:rPr>
          <w:rFonts w:ascii="Segoe UI" w:hAnsi="Segoe UI" w:cs="Segoe UI"/>
          <w:sz w:val="26"/>
          <w:szCs w:val="26"/>
        </w:rPr>
        <w:t xml:space="preserve"># raise </w:t>
      </w:r>
      <w:proofErr w:type="spellStart"/>
      <w:r w:rsidRPr="00666F4D">
        <w:rPr>
          <w:rFonts w:ascii="Segoe UI" w:hAnsi="Segoe UI" w:cs="Segoe UI"/>
          <w:sz w:val="26"/>
          <w:szCs w:val="26"/>
        </w:rPr>
        <w:t>ValueError</w:t>
      </w:r>
      <w:proofErr w:type="spellEnd"/>
      <w:r w:rsidRPr="00666F4D">
        <w:rPr>
          <w:rFonts w:ascii="Segoe UI" w:hAnsi="Segoe UI" w:cs="Segoe UI"/>
          <w:sz w:val="26"/>
          <w:szCs w:val="26"/>
        </w:rPr>
        <w:t>("</w:t>
      </w:r>
      <w:proofErr w:type="spellStart"/>
      <w:r w:rsidRPr="00666F4D">
        <w:rPr>
          <w:rFonts w:ascii="Segoe UI" w:hAnsi="Segoe UI" w:cs="Segoe UI"/>
          <w:sz w:val="26"/>
          <w:szCs w:val="26"/>
        </w:rPr>
        <w:t>Can not</w:t>
      </w:r>
      <w:proofErr w:type="spellEnd"/>
      <w:r w:rsidRPr="00666F4D">
        <w:rPr>
          <w:rFonts w:ascii="Segoe UI" w:hAnsi="Segoe UI" w:cs="Segoe UI"/>
          <w:sz w:val="26"/>
          <w:szCs w:val="26"/>
        </w:rPr>
        <w:t xml:space="preserve"> reduce() empty RDD")</w:t>
      </w:r>
    </w:p>
    <w:p w:rsidR="00666F4D" w:rsidRPr="00666F4D" w:rsidRDefault="00666F4D" w:rsidP="00E74966">
      <w:pPr>
        <w:spacing w:after="120" w:line="360" w:lineRule="auto"/>
        <w:rPr>
          <w:rFonts w:ascii="Segoe UI" w:hAnsi="Segoe UI" w:cs="Segoe UI"/>
          <w:sz w:val="26"/>
          <w:szCs w:val="26"/>
        </w:rPr>
      </w:pPr>
      <w:r w:rsidRPr="00666F4D">
        <w:rPr>
          <w:rFonts w:ascii="Segoe UI" w:hAnsi="Segoe UI" w:cs="Segoe UI"/>
          <w:sz w:val="26"/>
          <w:szCs w:val="26"/>
        </w:rPr>
        <w:t xml:space="preserve"># </w:t>
      </w:r>
      <w:proofErr w:type="spellStart"/>
      <w:r w:rsidRPr="00666F4D">
        <w:rPr>
          <w:rFonts w:ascii="Segoe UI" w:hAnsi="Segoe UI" w:cs="Segoe UI"/>
          <w:sz w:val="26"/>
          <w:szCs w:val="26"/>
        </w:rPr>
        <w:t>ValueError</w:t>
      </w:r>
      <w:proofErr w:type="spellEnd"/>
      <w:r w:rsidRPr="00666F4D">
        <w:rPr>
          <w:rFonts w:ascii="Segoe UI" w:hAnsi="Segoe UI" w:cs="Segoe UI"/>
          <w:sz w:val="26"/>
          <w:szCs w:val="26"/>
        </w:rPr>
        <w:t xml:space="preserve">: </w:t>
      </w:r>
      <w:proofErr w:type="spellStart"/>
      <w:r w:rsidRPr="00666F4D">
        <w:rPr>
          <w:rFonts w:ascii="Segoe UI" w:hAnsi="Segoe UI" w:cs="Segoe UI"/>
          <w:sz w:val="26"/>
          <w:szCs w:val="26"/>
        </w:rPr>
        <w:t>Can not</w:t>
      </w:r>
      <w:proofErr w:type="spellEnd"/>
      <w:r w:rsidRPr="00666F4D">
        <w:rPr>
          <w:rFonts w:ascii="Segoe UI" w:hAnsi="Segoe UI" w:cs="Segoe UI"/>
          <w:sz w:val="26"/>
          <w:szCs w:val="26"/>
        </w:rPr>
        <w:t xml:space="preserve"> reduce() empty RDD</w:t>
      </w:r>
    </w:p>
    <w:p w:rsidR="00666F4D" w:rsidRPr="00666F4D" w:rsidRDefault="00666F4D" w:rsidP="00E74966">
      <w:pPr>
        <w:spacing w:after="120" w:line="360" w:lineRule="auto"/>
        <w:rPr>
          <w:rFonts w:ascii="Segoe UI" w:hAnsi="Segoe UI" w:cs="Segoe UI"/>
          <w:sz w:val="26"/>
          <w:szCs w:val="26"/>
        </w:rPr>
      </w:pPr>
      <w:r w:rsidRPr="00666F4D">
        <w:rPr>
          <w:rFonts w:ascii="Segoe UI" w:hAnsi="Segoe UI" w:cs="Segoe UI"/>
          <w:sz w:val="26"/>
          <w:szCs w:val="26"/>
        </w:rPr>
        <w:t>But you can safely run fold on it with a correct zeroValue</w:t>
      </w:r>
    </w:p>
    <w:p w:rsidR="00666F4D" w:rsidRPr="00666F4D" w:rsidRDefault="00666F4D" w:rsidP="00E74966">
      <w:pPr>
        <w:spacing w:after="120" w:line="360" w:lineRule="auto"/>
        <w:rPr>
          <w:rFonts w:ascii="Segoe UI" w:hAnsi="Segoe UI" w:cs="Segoe UI"/>
          <w:sz w:val="26"/>
          <w:szCs w:val="26"/>
        </w:rPr>
      </w:pPr>
      <w:r w:rsidRPr="00666F4D">
        <w:rPr>
          <w:rFonts w:ascii="Segoe UI" w:hAnsi="Segoe UI" w:cs="Segoe UI"/>
          <w:sz w:val="26"/>
          <w:szCs w:val="26"/>
        </w:rPr>
        <w:t>rdd = sc.parallelize([])</w:t>
      </w:r>
    </w:p>
    <w:p w:rsidR="00666F4D" w:rsidRPr="00666F4D" w:rsidRDefault="00666F4D" w:rsidP="00E74966">
      <w:pPr>
        <w:spacing w:after="120" w:line="360" w:lineRule="auto"/>
        <w:rPr>
          <w:rFonts w:ascii="Segoe UI" w:hAnsi="Segoe UI" w:cs="Segoe UI"/>
          <w:sz w:val="26"/>
          <w:szCs w:val="26"/>
        </w:rPr>
      </w:pPr>
      <w:r w:rsidRPr="00666F4D">
        <w:rPr>
          <w:rFonts w:ascii="Segoe UI" w:hAnsi="Segoe UI" w:cs="Segoe UI"/>
          <w:sz w:val="26"/>
          <w:szCs w:val="26"/>
        </w:rPr>
        <w:t>rdd.fold(0, lambda x, y: x+y)</w:t>
      </w:r>
    </w:p>
    <w:p w:rsidR="00666F4D" w:rsidRPr="00666F4D" w:rsidRDefault="00666F4D" w:rsidP="00E74966">
      <w:pPr>
        <w:spacing w:after="120" w:line="360" w:lineRule="auto"/>
        <w:rPr>
          <w:rFonts w:ascii="Segoe UI" w:hAnsi="Segoe UI" w:cs="Segoe UI"/>
          <w:sz w:val="26"/>
          <w:szCs w:val="26"/>
        </w:rPr>
      </w:pPr>
      <w:r w:rsidRPr="00666F4D">
        <w:rPr>
          <w:rFonts w:ascii="Segoe UI" w:hAnsi="Segoe UI" w:cs="Segoe UI"/>
          <w:sz w:val="26"/>
          <w:szCs w:val="26"/>
        </w:rPr>
        <w:t># 0</w:t>
      </w:r>
    </w:p>
    <w:p w:rsidR="00666F4D" w:rsidRPr="00666F4D" w:rsidRDefault="00666F4D" w:rsidP="00E74966">
      <w:pPr>
        <w:spacing w:after="120" w:line="360" w:lineRule="auto"/>
        <w:rPr>
          <w:rFonts w:ascii="Segoe UI" w:hAnsi="Segoe UI" w:cs="Segoe UI"/>
          <w:sz w:val="26"/>
          <w:szCs w:val="26"/>
        </w:rPr>
      </w:pPr>
      <w:r w:rsidRPr="00666F4D">
        <w:rPr>
          <w:rFonts w:ascii="Segoe UI" w:hAnsi="Segoe UI" w:cs="Segoe UI"/>
          <w:sz w:val="26"/>
          <w:szCs w:val="26"/>
        </w:rPr>
        <w:t>In this case, zeroValue is playing the role of a default value for an empty RDD.</w:t>
      </w:r>
    </w:p>
    <w:p w:rsidR="00666F4D" w:rsidRPr="00666F4D" w:rsidRDefault="00666F4D" w:rsidP="00E74966">
      <w:pPr>
        <w:spacing w:after="120" w:line="360" w:lineRule="auto"/>
        <w:rPr>
          <w:rFonts w:ascii="Segoe UI" w:hAnsi="Segoe UI" w:cs="Segoe UI"/>
          <w:sz w:val="26"/>
          <w:szCs w:val="26"/>
        </w:rPr>
      </w:pPr>
      <w:r w:rsidRPr="00E74966">
        <w:rPr>
          <w:rFonts w:ascii="Segoe UI" w:hAnsi="Segoe UI" w:cs="Segoe UI"/>
          <w:sz w:val="26"/>
          <w:szCs w:val="26"/>
          <w:highlight w:val="yellow"/>
        </w:rPr>
        <w:t>Bar raiser</w:t>
      </w:r>
    </w:p>
    <w:p w:rsidR="00666F4D" w:rsidRPr="00666F4D" w:rsidRDefault="00666F4D" w:rsidP="00E74966">
      <w:pPr>
        <w:spacing w:after="120" w:line="360" w:lineRule="auto"/>
        <w:rPr>
          <w:rFonts w:ascii="Segoe UI" w:hAnsi="Segoe UI" w:cs="Segoe UI"/>
          <w:sz w:val="26"/>
          <w:szCs w:val="26"/>
        </w:rPr>
      </w:pPr>
      <w:r w:rsidRPr="00666F4D">
        <w:rPr>
          <w:rFonts w:ascii="Segoe UI" w:hAnsi="Segoe UI" w:cs="Segoe UI"/>
          <w:sz w:val="26"/>
          <w:szCs w:val="26"/>
        </w:rPr>
        <w:t>If you are running an auction for your old iPhone 6 on eBay, you would like to sell it to the buyer with the highest bid.</w:t>
      </w:r>
    </w:p>
    <w:p w:rsidR="00666F4D" w:rsidRPr="00666F4D" w:rsidRDefault="00666F4D" w:rsidP="00E74966">
      <w:pPr>
        <w:spacing w:after="120" w:line="360" w:lineRule="auto"/>
        <w:rPr>
          <w:rFonts w:ascii="Segoe UI" w:hAnsi="Segoe UI" w:cs="Segoe UI"/>
          <w:sz w:val="26"/>
          <w:szCs w:val="26"/>
        </w:rPr>
      </w:pPr>
      <w:r w:rsidRPr="00666F4D">
        <w:rPr>
          <w:rFonts w:ascii="Segoe UI" w:hAnsi="Segoe UI" w:cs="Segoe UI"/>
          <w:sz w:val="26"/>
          <w:szCs w:val="26"/>
        </w:rPr>
        <w:t xml:space="preserve">However, you also have a threshold under which you would rather keep it yourself. Let’s say, your threshold is $300. </w:t>
      </w:r>
    </w:p>
    <w:p w:rsidR="00666F4D" w:rsidRPr="00666F4D" w:rsidRDefault="00666F4D" w:rsidP="00E74966">
      <w:pPr>
        <w:spacing w:after="120" w:line="360" w:lineRule="auto"/>
        <w:rPr>
          <w:rFonts w:ascii="Segoe UI" w:hAnsi="Segoe UI" w:cs="Segoe UI"/>
          <w:sz w:val="26"/>
          <w:szCs w:val="26"/>
        </w:rPr>
      </w:pPr>
      <w:r w:rsidRPr="00666F4D">
        <w:rPr>
          <w:rFonts w:ascii="Segoe UI" w:hAnsi="Segoe UI" w:cs="Segoe UI"/>
          <w:sz w:val="26"/>
          <w:szCs w:val="26"/>
        </w:rPr>
        <w:lastRenderedPageBreak/>
        <w:t xml:space="preserve">You will finally sell your lovely iPhone 6 to the buyer whose bid price is the highest and also larger than $300, or </w:t>
      </w:r>
    </w:p>
    <w:p w:rsidR="00666F4D" w:rsidRPr="00666F4D" w:rsidRDefault="00666F4D" w:rsidP="00E74966">
      <w:pPr>
        <w:spacing w:after="120" w:line="360" w:lineRule="auto"/>
        <w:rPr>
          <w:rFonts w:ascii="Segoe UI" w:hAnsi="Segoe UI" w:cs="Segoe UI"/>
          <w:sz w:val="26"/>
          <w:szCs w:val="26"/>
        </w:rPr>
      </w:pPr>
      <w:r w:rsidRPr="00666F4D">
        <w:rPr>
          <w:rFonts w:ascii="Segoe UI" w:hAnsi="Segoe UI" w:cs="Segoe UI"/>
          <w:sz w:val="26"/>
          <w:szCs w:val="26"/>
        </w:rPr>
        <w:t>set the price to $300 if no one bids more than $300.</w:t>
      </w:r>
    </w:p>
    <w:p w:rsidR="00666F4D" w:rsidRPr="00666F4D" w:rsidRDefault="00666F4D" w:rsidP="00E74966">
      <w:pPr>
        <w:spacing w:after="120" w:line="360" w:lineRule="auto"/>
        <w:rPr>
          <w:rFonts w:ascii="Segoe UI" w:hAnsi="Segoe UI" w:cs="Segoe UI"/>
          <w:sz w:val="26"/>
          <w:szCs w:val="26"/>
        </w:rPr>
      </w:pPr>
      <w:r w:rsidRPr="00666F4D">
        <w:rPr>
          <w:rFonts w:ascii="Segoe UI" w:hAnsi="Segoe UI" w:cs="Segoe UI"/>
          <w:sz w:val="26"/>
          <w:szCs w:val="26"/>
        </w:rPr>
        <w:t>rdd = sc.parallelize([280, 250, 210, 285, 100])</w:t>
      </w:r>
    </w:p>
    <w:p w:rsidR="00666F4D" w:rsidRPr="00666F4D" w:rsidRDefault="00666F4D" w:rsidP="00E74966">
      <w:pPr>
        <w:spacing w:after="120" w:line="360" w:lineRule="auto"/>
        <w:rPr>
          <w:rFonts w:ascii="Segoe UI" w:hAnsi="Segoe UI" w:cs="Segoe UI"/>
          <w:sz w:val="26"/>
          <w:szCs w:val="26"/>
        </w:rPr>
      </w:pPr>
      <w:r w:rsidRPr="00666F4D">
        <w:rPr>
          <w:rFonts w:ascii="Segoe UI" w:hAnsi="Segoe UI" w:cs="Segoe UI"/>
          <w:sz w:val="26"/>
          <w:szCs w:val="26"/>
        </w:rPr>
        <w:t>rdd.fold(300, lambda x, y: max(x, y))</w:t>
      </w:r>
    </w:p>
    <w:p w:rsidR="00666F4D" w:rsidRPr="00666F4D" w:rsidRDefault="00666F4D" w:rsidP="00E74966">
      <w:pPr>
        <w:spacing w:after="120" w:line="360" w:lineRule="auto"/>
        <w:rPr>
          <w:rFonts w:ascii="Segoe UI" w:hAnsi="Segoe UI" w:cs="Segoe UI"/>
          <w:sz w:val="26"/>
          <w:szCs w:val="26"/>
        </w:rPr>
      </w:pPr>
      <w:r w:rsidRPr="00666F4D">
        <w:rPr>
          <w:rFonts w:ascii="Segoe UI" w:hAnsi="Segoe UI" w:cs="Segoe UI"/>
          <w:sz w:val="26"/>
          <w:szCs w:val="26"/>
        </w:rPr>
        <w:t># 300</w:t>
      </w:r>
    </w:p>
    <w:p w:rsidR="00666F4D" w:rsidRPr="00666F4D" w:rsidRDefault="00666F4D" w:rsidP="00E74966">
      <w:pPr>
        <w:spacing w:after="120" w:line="360" w:lineRule="auto"/>
        <w:rPr>
          <w:rFonts w:ascii="Segoe UI" w:hAnsi="Segoe UI" w:cs="Segoe UI"/>
          <w:sz w:val="26"/>
          <w:szCs w:val="26"/>
        </w:rPr>
      </w:pPr>
      <w:r w:rsidRPr="00666F4D">
        <w:rPr>
          <w:rFonts w:ascii="Segoe UI" w:hAnsi="Segoe UI" w:cs="Segoe UI"/>
          <w:sz w:val="26"/>
          <w:szCs w:val="26"/>
        </w:rPr>
        <w:t xml:space="preserve">You run the program above, and sadly find that no one bids more than $300. </w:t>
      </w:r>
    </w:p>
    <w:p w:rsidR="00666F4D" w:rsidRDefault="00666F4D" w:rsidP="00E74966">
      <w:pPr>
        <w:spacing w:after="120" w:line="360" w:lineRule="auto"/>
        <w:rPr>
          <w:rFonts w:ascii="Segoe UI" w:hAnsi="Segoe UI" w:cs="Segoe UI"/>
          <w:sz w:val="26"/>
          <w:szCs w:val="26"/>
        </w:rPr>
      </w:pPr>
      <w:r w:rsidRPr="00666F4D">
        <w:rPr>
          <w:rFonts w:ascii="Segoe UI" w:hAnsi="Segoe UI" w:cs="Segoe UI"/>
          <w:sz w:val="26"/>
          <w:szCs w:val="26"/>
        </w:rPr>
        <w:t>You finally set the price to your threshold which is $300 and hope someone would take it someday.</w:t>
      </w:r>
    </w:p>
    <w:p w:rsidR="00E74966" w:rsidRDefault="00E74966" w:rsidP="00E74966">
      <w:pPr>
        <w:pBdr>
          <w:bottom w:val="double" w:sz="6" w:space="1" w:color="auto"/>
        </w:pBdr>
        <w:spacing w:after="120" w:line="360" w:lineRule="auto"/>
        <w:rPr>
          <w:rFonts w:ascii="Segoe UI" w:hAnsi="Segoe UI" w:cs="Segoe UI"/>
          <w:sz w:val="26"/>
          <w:szCs w:val="26"/>
        </w:rPr>
      </w:pPr>
    </w:p>
    <w:p w:rsidR="00E74966" w:rsidRPr="00666F4D" w:rsidRDefault="00E74966" w:rsidP="00E74966">
      <w:pPr>
        <w:spacing w:after="120" w:line="360" w:lineRule="auto"/>
        <w:rPr>
          <w:rFonts w:ascii="Segoe UI" w:hAnsi="Segoe UI" w:cs="Segoe UI"/>
          <w:sz w:val="26"/>
          <w:szCs w:val="26"/>
        </w:rPr>
      </w:pPr>
    </w:p>
    <w:p w:rsidR="00666F4D" w:rsidRDefault="00666F4D" w:rsidP="00E74966">
      <w:pPr>
        <w:spacing w:after="120" w:line="360" w:lineRule="auto"/>
        <w:rPr>
          <w:rFonts w:ascii="Segoe UI" w:hAnsi="Segoe UI" w:cs="Segoe UI"/>
          <w:sz w:val="26"/>
          <w:szCs w:val="26"/>
        </w:rPr>
      </w:pPr>
    </w:p>
    <w:p w:rsidR="00666F4D" w:rsidRPr="000119B3" w:rsidRDefault="00666F4D" w:rsidP="00CB1FDE">
      <w:pPr>
        <w:spacing w:after="120"/>
        <w:rPr>
          <w:rFonts w:ascii="Segoe UI" w:hAnsi="Segoe UI" w:cs="Segoe UI"/>
          <w:sz w:val="26"/>
          <w:szCs w:val="26"/>
        </w:rPr>
      </w:pPr>
    </w:p>
    <w:sectPr w:rsidR="00666F4D" w:rsidRPr="00011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9B3"/>
    <w:rsid w:val="000119B3"/>
    <w:rsid w:val="00645252"/>
    <w:rsid w:val="00666F4D"/>
    <w:rsid w:val="006D3D74"/>
    <w:rsid w:val="0083569A"/>
    <w:rsid w:val="00A9204E"/>
    <w:rsid w:val="00CB1FDE"/>
    <w:rsid w:val="00E74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D4E97"/>
  <w15:chartTrackingRefBased/>
  <w15:docId w15:val="{E178314B-A036-428D-94FD-CAC1F537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031948">
      <w:bodyDiv w:val="1"/>
      <w:marLeft w:val="0"/>
      <w:marRight w:val="0"/>
      <w:marTop w:val="0"/>
      <w:marBottom w:val="0"/>
      <w:divBdr>
        <w:top w:val="none" w:sz="0" w:space="0" w:color="auto"/>
        <w:left w:val="none" w:sz="0" w:space="0" w:color="auto"/>
        <w:bottom w:val="none" w:sz="0" w:space="0" w:color="auto"/>
        <w:right w:val="none" w:sz="0" w:space="0" w:color="auto"/>
      </w:divBdr>
    </w:div>
    <w:div w:id="87249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araj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46</TotalTime>
  <Pages>7</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dc:creator>
  <cp:keywords/>
  <dc:description/>
  <cp:lastModifiedBy>Natarajan</cp:lastModifiedBy>
  <cp:revision>1</cp:revision>
  <dcterms:created xsi:type="dcterms:W3CDTF">2022-06-04T13:26:00Z</dcterms:created>
  <dcterms:modified xsi:type="dcterms:W3CDTF">2022-06-04T14:12:00Z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